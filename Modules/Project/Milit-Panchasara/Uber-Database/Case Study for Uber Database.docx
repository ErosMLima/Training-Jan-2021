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23CCB" w14:textId="025C692D" w:rsidR="00A9204E" w:rsidRDefault="007443F7" w:rsidP="007443F7">
      <w:pPr>
        <w:pStyle w:val="Heading1"/>
      </w:pPr>
      <w:r>
        <w:t>Uber Database:</w:t>
      </w:r>
    </w:p>
    <w:p w14:paraId="2E3B9DF1" w14:textId="4C7F7E76" w:rsidR="00121C01" w:rsidRPr="00121C01" w:rsidRDefault="00121C01" w:rsidP="00121C01">
      <w:pPr>
        <w:rPr>
          <w:sz w:val="16"/>
          <w:szCs w:val="16"/>
        </w:rPr>
      </w:pPr>
      <w:r>
        <w:rPr>
          <w:sz w:val="16"/>
          <w:szCs w:val="16"/>
        </w:rPr>
        <w:t>By Milit Panchasara</w:t>
      </w:r>
    </w:p>
    <w:p w14:paraId="4FACAFB3" w14:textId="2EDD3A8C" w:rsidR="007443F7" w:rsidRDefault="007443F7" w:rsidP="007443F7"/>
    <w:p w14:paraId="781BE280" w14:textId="6D6C208F" w:rsidR="007443F7" w:rsidRDefault="007443F7" w:rsidP="007443F7">
      <w:pPr>
        <w:pStyle w:val="Heading2"/>
      </w:pPr>
      <w:r>
        <w:t xml:space="preserve">Estimated </w:t>
      </w:r>
      <w:r w:rsidR="004A4265">
        <w:t>Tables</w:t>
      </w:r>
      <w:r>
        <w:t>:</w:t>
      </w:r>
    </w:p>
    <w:p w14:paraId="2322A554" w14:textId="032D403E" w:rsidR="007443F7" w:rsidRDefault="007443F7" w:rsidP="007443F7"/>
    <w:p w14:paraId="7A062AE4" w14:textId="004A9D96" w:rsidR="007443F7" w:rsidRDefault="007443F7" w:rsidP="007443F7">
      <w:r>
        <w:t>Below Mentioned Entities are divided into multiple Schemas</w:t>
      </w:r>
      <w:r w:rsidR="000C7B8E">
        <w:t xml:space="preserve"> (Riders, Drivers,</w:t>
      </w:r>
      <w:r w:rsidR="00C64CB5">
        <w:t xml:space="preserve"> Admins,</w:t>
      </w:r>
      <w:r w:rsidR="000C7B8E">
        <w:t xml:space="preserve"> dbo (default))</w:t>
      </w:r>
    </w:p>
    <w:p w14:paraId="7F262112" w14:textId="4A294647" w:rsidR="000C7B8E" w:rsidRPr="0019472B" w:rsidRDefault="000C7B8E" w:rsidP="007443F7">
      <w:pPr>
        <w:rPr>
          <w:sz w:val="4"/>
          <w:szCs w:val="4"/>
        </w:rPr>
      </w:pPr>
    </w:p>
    <w:p w14:paraId="2C79FDFE" w14:textId="7DE8564B" w:rsidR="000C7B8E" w:rsidRPr="006F39A0" w:rsidRDefault="0057736B" w:rsidP="00327D2A">
      <w:pPr>
        <w:pStyle w:val="ListParagraph"/>
        <w:numPr>
          <w:ilvl w:val="0"/>
          <w:numId w:val="26"/>
        </w:numPr>
        <w:spacing w:line="276" w:lineRule="auto"/>
      </w:pPr>
      <w:r>
        <w:t>Admins.</w:t>
      </w:r>
      <w:r w:rsidR="000C7B8E">
        <w:t>Admins</w:t>
      </w:r>
      <w:r w:rsidR="000C7B8E" w:rsidRPr="000C7B8E">
        <w:rPr>
          <w:i/>
          <w:iCs/>
        </w:rPr>
        <w:t xml:space="preserve"> (</w:t>
      </w:r>
      <w:r w:rsidR="000C7B8E">
        <w:rPr>
          <w:i/>
          <w:iCs/>
        </w:rPr>
        <w:t xml:space="preserve">Admin User </w:t>
      </w:r>
      <w:r w:rsidR="002F7D6C">
        <w:rPr>
          <w:i/>
          <w:iCs/>
        </w:rPr>
        <w:t>Data)</w:t>
      </w:r>
    </w:p>
    <w:p w14:paraId="2B72BEFD" w14:textId="14BA53EE" w:rsidR="006F39A0" w:rsidRDefault="006F39A0" w:rsidP="006F39A0">
      <w:pPr>
        <w:pStyle w:val="ListParagraph"/>
        <w:numPr>
          <w:ilvl w:val="1"/>
          <w:numId w:val="26"/>
        </w:numPr>
      </w:pPr>
      <w:r>
        <w:t>(</w:t>
      </w:r>
      <w:r w:rsidRPr="00E52610">
        <w:rPr>
          <w:u w:val="single"/>
        </w:rPr>
        <w:t>ID</w:t>
      </w:r>
      <w:r>
        <w:t>, FirstName, LastName, Email, ContactNumber, Password)</w:t>
      </w:r>
    </w:p>
    <w:p w14:paraId="3F127CC2" w14:textId="5AB40FFA" w:rsidR="000C7B8E" w:rsidRPr="006F39A0" w:rsidRDefault="00EF190F" w:rsidP="00327D2A">
      <w:pPr>
        <w:pStyle w:val="ListParagraph"/>
        <w:numPr>
          <w:ilvl w:val="0"/>
          <w:numId w:val="26"/>
        </w:numPr>
        <w:spacing w:line="276" w:lineRule="auto"/>
      </w:pPr>
      <w:r>
        <w:t>RideTypes</w:t>
      </w:r>
      <w:r w:rsidR="000C7B8E">
        <w:t xml:space="preserve"> </w:t>
      </w:r>
      <w:r w:rsidR="000C7B8E">
        <w:rPr>
          <w:i/>
          <w:iCs/>
        </w:rPr>
        <w:t xml:space="preserve">(Details of rides </w:t>
      </w:r>
      <w:r w:rsidR="00327D2A">
        <w:rPr>
          <w:i/>
          <w:iCs/>
        </w:rPr>
        <w:t>e.g.,</w:t>
      </w:r>
      <w:r w:rsidR="000C7B8E">
        <w:rPr>
          <w:i/>
          <w:iCs/>
        </w:rPr>
        <w:t xml:space="preserve"> UberMoto, UberPull, etc</w:t>
      </w:r>
      <w:r w:rsidR="00526127">
        <w:rPr>
          <w:i/>
          <w:iCs/>
        </w:rPr>
        <w:t>.</w:t>
      </w:r>
      <w:r w:rsidR="000C7B8E">
        <w:rPr>
          <w:i/>
          <w:iCs/>
        </w:rPr>
        <w:t xml:space="preserve"> &amp; other details)</w:t>
      </w:r>
    </w:p>
    <w:p w14:paraId="622F6C5D" w14:textId="00CC190E" w:rsidR="006F39A0" w:rsidRPr="006F39A0" w:rsidRDefault="006F39A0" w:rsidP="006F39A0">
      <w:pPr>
        <w:pStyle w:val="ListParagraph"/>
        <w:numPr>
          <w:ilvl w:val="1"/>
          <w:numId w:val="26"/>
        </w:numPr>
        <w:spacing w:line="276" w:lineRule="auto"/>
      </w:pPr>
      <w:r w:rsidRPr="006F39A0">
        <w:t>(</w:t>
      </w:r>
      <w:r w:rsidRPr="00E52610">
        <w:rPr>
          <w:u w:val="single"/>
        </w:rPr>
        <w:t>RideTypeID</w:t>
      </w:r>
      <w:r>
        <w:t>, RideName, PricePerKm, SeatingCapacity</w:t>
      </w:r>
      <w:r w:rsidRPr="006F39A0">
        <w:t>)</w:t>
      </w:r>
    </w:p>
    <w:p w14:paraId="1894E7F2" w14:textId="250372D5" w:rsidR="000C7B8E" w:rsidRPr="003356C0" w:rsidRDefault="000C7B8E" w:rsidP="00327D2A">
      <w:pPr>
        <w:pStyle w:val="ListParagraph"/>
        <w:numPr>
          <w:ilvl w:val="0"/>
          <w:numId w:val="26"/>
        </w:numPr>
        <w:spacing w:line="276" w:lineRule="auto"/>
      </w:pPr>
      <w:r>
        <w:t xml:space="preserve">Locations </w:t>
      </w:r>
      <w:r>
        <w:rPr>
          <w:i/>
          <w:iCs/>
        </w:rPr>
        <w:t>(Different Location data &amp; co-ordinates</w:t>
      </w:r>
      <w:r w:rsidRPr="000C7B8E">
        <w:rPr>
          <w:i/>
          <w:iCs/>
        </w:rPr>
        <w:t>)</w:t>
      </w:r>
    </w:p>
    <w:p w14:paraId="1721F31C" w14:textId="437BDFAD" w:rsidR="00B122DF" w:rsidRDefault="00D80404" w:rsidP="00B122DF">
      <w:pPr>
        <w:pStyle w:val="ListParagraph"/>
        <w:numPr>
          <w:ilvl w:val="1"/>
          <w:numId w:val="26"/>
        </w:numPr>
        <w:spacing w:line="276" w:lineRule="auto"/>
      </w:pPr>
      <w:r>
        <w:t>(</w:t>
      </w:r>
      <w:r w:rsidRPr="00E52610">
        <w:rPr>
          <w:u w:val="single"/>
        </w:rPr>
        <w:t>LocationID</w:t>
      </w:r>
      <w:r>
        <w:t xml:space="preserve">, LocationName, </w:t>
      </w:r>
      <w:r w:rsidR="00020F98">
        <w:t>Longitude, Latitude</w:t>
      </w:r>
      <w:r>
        <w:t>)</w:t>
      </w:r>
    </w:p>
    <w:p w14:paraId="10591E5D" w14:textId="6FE74A80" w:rsidR="003356C0" w:rsidRPr="000C7B8E" w:rsidRDefault="003356C0" w:rsidP="003356C0">
      <w:pPr>
        <w:pStyle w:val="ListParagraph"/>
        <w:numPr>
          <w:ilvl w:val="0"/>
          <w:numId w:val="26"/>
        </w:numPr>
        <w:spacing w:line="276" w:lineRule="auto"/>
      </w:pPr>
      <w:r>
        <w:t xml:space="preserve">Trips </w:t>
      </w:r>
      <w:r w:rsidRPr="000C7B8E">
        <w:rPr>
          <w:i/>
          <w:iCs/>
        </w:rPr>
        <w:t>(Details of trips done by Riders)</w:t>
      </w:r>
    </w:p>
    <w:p w14:paraId="75BC5550" w14:textId="1EEC33E3" w:rsidR="00B960CF" w:rsidRDefault="00873209" w:rsidP="00B960CF">
      <w:pPr>
        <w:pStyle w:val="ListParagraph"/>
        <w:numPr>
          <w:ilvl w:val="1"/>
          <w:numId w:val="26"/>
        </w:numPr>
        <w:spacing w:line="276" w:lineRule="auto"/>
      </w:pPr>
      <w:r>
        <w:t>(</w:t>
      </w:r>
      <w:r w:rsidRPr="00E52610">
        <w:rPr>
          <w:u w:val="single"/>
        </w:rPr>
        <w:t>TripID</w:t>
      </w:r>
      <w:r>
        <w:t xml:space="preserve">, RiderID, DriverID, SourceLocationID, DestinationLocationID, </w:t>
      </w:r>
      <w:r w:rsidR="008E1187">
        <w:t>RideTypeID, StartTime, EndTime, Status,</w:t>
      </w:r>
      <w:r w:rsidR="0082114D" w:rsidRPr="0082114D">
        <w:t xml:space="preserve"> EstimatedFairAmount</w:t>
      </w:r>
      <w:r w:rsidR="0082114D">
        <w:t>,</w:t>
      </w:r>
      <w:r w:rsidR="008E1187">
        <w:t xml:space="preserve"> </w:t>
      </w:r>
      <w:r w:rsidR="0082114D">
        <w:t>Actual</w:t>
      </w:r>
      <w:r w:rsidR="008E1187">
        <w:t>FairAmount, PaymentMethod</w:t>
      </w:r>
      <w:r w:rsidR="00C00046">
        <w:t>, CancelledBy</w:t>
      </w:r>
      <w:r>
        <w:t>)</w:t>
      </w:r>
    </w:p>
    <w:p w14:paraId="16688A6E" w14:textId="62218EA8" w:rsidR="00DF36F2" w:rsidRDefault="00373F0A" w:rsidP="00DF36F2">
      <w:pPr>
        <w:pStyle w:val="ListParagraph"/>
        <w:numPr>
          <w:ilvl w:val="0"/>
          <w:numId w:val="26"/>
        </w:numPr>
        <w:spacing w:line="276" w:lineRule="auto"/>
      </w:pPr>
      <w:r>
        <w:t>Riders.</w:t>
      </w:r>
      <w:r w:rsidR="00DF36F2">
        <w:t xml:space="preserve">Offers </w:t>
      </w:r>
      <w:r w:rsidR="00DF36F2" w:rsidRPr="000C7B8E">
        <w:rPr>
          <w:i/>
          <w:iCs/>
        </w:rPr>
        <w:t>(Offers data for riders)</w:t>
      </w:r>
    </w:p>
    <w:p w14:paraId="23B5F444" w14:textId="3147EFE3" w:rsidR="00DF36F2" w:rsidRDefault="00DF36F2" w:rsidP="00DF36F2">
      <w:pPr>
        <w:pStyle w:val="ListParagraph"/>
        <w:numPr>
          <w:ilvl w:val="1"/>
          <w:numId w:val="26"/>
        </w:numPr>
        <w:spacing w:line="276" w:lineRule="auto"/>
      </w:pPr>
      <w:r>
        <w:t>(</w:t>
      </w:r>
      <w:r w:rsidRPr="00E52610">
        <w:rPr>
          <w:u w:val="single"/>
        </w:rPr>
        <w:t>OfferID</w:t>
      </w:r>
      <w:r>
        <w:t>,</w:t>
      </w:r>
      <w:r w:rsidR="007A1A23">
        <w:t xml:space="preserve"> OfferCode,</w:t>
      </w:r>
      <w:r>
        <w:t xml:space="preserve"> Description, StartDate, EndDate)</w:t>
      </w:r>
    </w:p>
    <w:p w14:paraId="28C1357C" w14:textId="2D7B7ECD" w:rsidR="000C7B8E" w:rsidRDefault="000C7B8E" w:rsidP="00CB0000">
      <w:pPr>
        <w:pStyle w:val="ListParagraph"/>
        <w:numPr>
          <w:ilvl w:val="0"/>
          <w:numId w:val="26"/>
        </w:numPr>
        <w:spacing w:line="276" w:lineRule="auto"/>
      </w:pPr>
      <w:r>
        <w:t xml:space="preserve">Riders.Riders </w:t>
      </w:r>
      <w:r w:rsidRPr="000C7B8E">
        <w:rPr>
          <w:i/>
          <w:iCs/>
        </w:rPr>
        <w:t>(</w:t>
      </w:r>
      <w:r>
        <w:rPr>
          <w:i/>
          <w:iCs/>
        </w:rPr>
        <w:t>Basic details of Riders</w:t>
      </w:r>
      <w:r w:rsidRPr="000C7B8E">
        <w:rPr>
          <w:i/>
          <w:iCs/>
        </w:rPr>
        <w:t>)</w:t>
      </w:r>
    </w:p>
    <w:p w14:paraId="43B83739" w14:textId="6BB73B6E" w:rsidR="00C43D03" w:rsidRDefault="00403673" w:rsidP="00C43D03">
      <w:pPr>
        <w:pStyle w:val="ListParagraph"/>
        <w:numPr>
          <w:ilvl w:val="1"/>
          <w:numId w:val="26"/>
        </w:numPr>
        <w:spacing w:line="276" w:lineRule="auto"/>
      </w:pPr>
      <w:r>
        <w:t>(</w:t>
      </w:r>
      <w:r w:rsidRPr="00E52610">
        <w:rPr>
          <w:u w:val="single"/>
        </w:rPr>
        <w:t>RiderID</w:t>
      </w:r>
      <w:r>
        <w:t>, FirstName, LastName, Email,</w:t>
      </w:r>
      <w:r w:rsidR="00FF2D6A">
        <w:t xml:space="preserve"> EmailVerified,</w:t>
      </w:r>
      <w:r w:rsidR="00000D21">
        <w:t xml:space="preserve"> IsNew</w:t>
      </w:r>
      <w:r w:rsidR="00720C0F">
        <w:t>,</w:t>
      </w:r>
      <w:r>
        <w:t xml:space="preserve"> ContactNumber, </w:t>
      </w:r>
      <w:r w:rsidR="0059286F">
        <w:t>Password</w:t>
      </w:r>
      <w:r w:rsidR="00791398">
        <w:t>, IsBlocked, IsLoggedIn</w:t>
      </w:r>
      <w:r w:rsidR="00791398" w:rsidRPr="00661F28">
        <w:rPr>
          <w:rFonts w:cstheme="minorHAnsi"/>
          <w:sz w:val="20"/>
          <w:szCs w:val="20"/>
        </w:rPr>
        <w:t xml:space="preserve">, </w:t>
      </w:r>
      <w:r w:rsidR="00C65E4A" w:rsidRPr="00661F28">
        <w:rPr>
          <w:rFonts w:cstheme="minorHAnsi"/>
          <w:color w:val="000000"/>
          <w:lang w:val="en-IN"/>
        </w:rPr>
        <w:t>SessionExpiresIn</w:t>
      </w:r>
      <w:r w:rsidR="00661F28" w:rsidRPr="00661F28">
        <w:rPr>
          <w:rFonts w:cstheme="minorHAnsi"/>
          <w:color w:val="000000"/>
          <w:lang w:val="en-IN"/>
        </w:rPr>
        <w:t>, Country</w:t>
      </w:r>
      <w:r w:rsidRPr="00661F28">
        <w:rPr>
          <w:rFonts w:cstheme="minorHAnsi"/>
          <w:sz w:val="20"/>
          <w:szCs w:val="20"/>
        </w:rPr>
        <w:t>)</w:t>
      </w:r>
    </w:p>
    <w:p w14:paraId="387B0D8E" w14:textId="1F48603A" w:rsidR="000C7B8E" w:rsidRDefault="000C7B8E" w:rsidP="00327D2A">
      <w:pPr>
        <w:pStyle w:val="ListParagraph"/>
        <w:numPr>
          <w:ilvl w:val="0"/>
          <w:numId w:val="26"/>
        </w:numPr>
        <w:spacing w:line="276" w:lineRule="auto"/>
      </w:pPr>
      <w:r>
        <w:t>Riders.Saved</w:t>
      </w:r>
      <w:r w:rsidR="00396D13">
        <w:t>PaymentModes</w:t>
      </w:r>
      <w:r>
        <w:t xml:space="preserve"> </w:t>
      </w:r>
      <w:r w:rsidRPr="000C7B8E">
        <w:rPr>
          <w:i/>
          <w:iCs/>
        </w:rPr>
        <w:t>(</w:t>
      </w:r>
      <w:r>
        <w:rPr>
          <w:i/>
          <w:iCs/>
        </w:rPr>
        <w:t>Details of payment modes saved by users</w:t>
      </w:r>
      <w:r w:rsidRPr="000C7B8E">
        <w:rPr>
          <w:i/>
          <w:iCs/>
        </w:rPr>
        <w:t>)</w:t>
      </w:r>
    </w:p>
    <w:p w14:paraId="548A2931" w14:textId="1BA27974" w:rsidR="00C43D03" w:rsidRDefault="00640F84" w:rsidP="00C43D03">
      <w:pPr>
        <w:pStyle w:val="ListParagraph"/>
        <w:numPr>
          <w:ilvl w:val="1"/>
          <w:numId w:val="26"/>
        </w:numPr>
        <w:spacing w:line="276" w:lineRule="auto"/>
      </w:pPr>
      <w:r>
        <w:t>(</w:t>
      </w:r>
      <w:r w:rsidRPr="00E52610">
        <w:rPr>
          <w:u w:val="dash"/>
        </w:rPr>
        <w:t>RiderID</w:t>
      </w:r>
      <w:r>
        <w:t>, PaymentMode</w:t>
      </w:r>
      <w:r w:rsidR="00427C28">
        <w:t xml:space="preserve">, </w:t>
      </w:r>
      <w:r>
        <w:t>CardNumber, CardDate, CardName)</w:t>
      </w:r>
    </w:p>
    <w:p w14:paraId="4C1534D1" w14:textId="0D2B6339" w:rsidR="000C7B8E" w:rsidRDefault="000C7B8E" w:rsidP="00327D2A">
      <w:pPr>
        <w:pStyle w:val="ListParagraph"/>
        <w:numPr>
          <w:ilvl w:val="0"/>
          <w:numId w:val="26"/>
        </w:numPr>
        <w:spacing w:line="276" w:lineRule="auto"/>
      </w:pPr>
      <w:r>
        <w:t xml:space="preserve">Riders.Ratings </w:t>
      </w:r>
      <w:r w:rsidRPr="000C7B8E">
        <w:rPr>
          <w:i/>
          <w:iCs/>
        </w:rPr>
        <w:t>(</w:t>
      </w:r>
      <w:r>
        <w:rPr>
          <w:i/>
          <w:iCs/>
        </w:rPr>
        <w:t>Riders rating given by drivers</w:t>
      </w:r>
      <w:r w:rsidRPr="000C7B8E">
        <w:rPr>
          <w:i/>
          <w:iCs/>
        </w:rPr>
        <w:t>)</w:t>
      </w:r>
    </w:p>
    <w:p w14:paraId="6CAAD345" w14:textId="0A0CE125" w:rsidR="00C43D03" w:rsidRDefault="00F200EE" w:rsidP="00C43D03">
      <w:pPr>
        <w:pStyle w:val="ListParagraph"/>
        <w:numPr>
          <w:ilvl w:val="1"/>
          <w:numId w:val="26"/>
        </w:numPr>
        <w:spacing w:line="276" w:lineRule="auto"/>
      </w:pPr>
      <w:r>
        <w:t>(</w:t>
      </w:r>
      <w:r w:rsidRPr="00E52610">
        <w:rPr>
          <w:u w:val="single"/>
        </w:rPr>
        <w:t>RatingID</w:t>
      </w:r>
      <w:r>
        <w:t xml:space="preserve">, RiderID, DriverID, </w:t>
      </w:r>
      <w:r w:rsidR="002E4367">
        <w:t xml:space="preserve">TripID, </w:t>
      </w:r>
      <w:r>
        <w:t>Comments, MediaAttached, Rating)</w:t>
      </w:r>
    </w:p>
    <w:p w14:paraId="63769469" w14:textId="508DF75F" w:rsidR="000C7B8E" w:rsidRDefault="000C7B8E" w:rsidP="00327D2A">
      <w:pPr>
        <w:pStyle w:val="ListParagraph"/>
        <w:numPr>
          <w:ilvl w:val="0"/>
          <w:numId w:val="26"/>
        </w:numPr>
        <w:spacing w:line="276" w:lineRule="auto"/>
      </w:pPr>
      <w:r>
        <w:t>Riders.</w:t>
      </w:r>
      <w:r w:rsidR="00C55898">
        <w:t>Applicable</w:t>
      </w:r>
      <w:r>
        <w:t xml:space="preserve">Offers </w:t>
      </w:r>
      <w:r w:rsidRPr="000C7B8E">
        <w:rPr>
          <w:i/>
          <w:iCs/>
        </w:rPr>
        <w:t>(Offers data for riders)</w:t>
      </w:r>
    </w:p>
    <w:p w14:paraId="41690808" w14:textId="184681B5" w:rsidR="00C43D03" w:rsidRDefault="001C7ACD" w:rsidP="00C43D03">
      <w:pPr>
        <w:pStyle w:val="ListParagraph"/>
        <w:numPr>
          <w:ilvl w:val="1"/>
          <w:numId w:val="26"/>
        </w:numPr>
        <w:spacing w:line="276" w:lineRule="auto"/>
      </w:pPr>
      <w:r>
        <w:t>(</w:t>
      </w:r>
      <w:r w:rsidR="0040578C" w:rsidRPr="00E52610">
        <w:rPr>
          <w:u w:val="dash"/>
        </w:rPr>
        <w:t>RiderID</w:t>
      </w:r>
      <w:r w:rsidR="0040578C">
        <w:t xml:space="preserve">, </w:t>
      </w:r>
      <w:r w:rsidR="0040578C" w:rsidRPr="00E52610">
        <w:rPr>
          <w:u w:val="dash"/>
        </w:rPr>
        <w:t>OfferID</w:t>
      </w:r>
      <w:r w:rsidR="00CA3A4C">
        <w:t xml:space="preserve">, </w:t>
      </w:r>
      <w:r w:rsidR="00080EC1">
        <w:t>Is</w:t>
      </w:r>
      <w:r w:rsidR="008C71E1">
        <w:t>Disabled</w:t>
      </w:r>
      <w:r w:rsidR="0040578C">
        <w:t>)</w:t>
      </w:r>
    </w:p>
    <w:p w14:paraId="1FF8D7D6" w14:textId="7077DD13" w:rsidR="000C7B8E" w:rsidRDefault="000C7B8E" w:rsidP="00327D2A">
      <w:pPr>
        <w:pStyle w:val="ListParagraph"/>
        <w:numPr>
          <w:ilvl w:val="0"/>
          <w:numId w:val="26"/>
        </w:numPr>
        <w:spacing w:line="276" w:lineRule="auto"/>
      </w:pPr>
      <w:r>
        <w:t xml:space="preserve">Drivers.Drivers </w:t>
      </w:r>
      <w:r w:rsidRPr="000C7B8E">
        <w:rPr>
          <w:i/>
          <w:iCs/>
        </w:rPr>
        <w:t>(</w:t>
      </w:r>
      <w:r>
        <w:rPr>
          <w:i/>
          <w:iCs/>
        </w:rPr>
        <w:t>Basic details of</w:t>
      </w:r>
      <w:r w:rsidRPr="000C7B8E">
        <w:rPr>
          <w:i/>
          <w:iCs/>
        </w:rPr>
        <w:t xml:space="preserve"> Drivers)</w:t>
      </w:r>
    </w:p>
    <w:p w14:paraId="60FE30FE" w14:textId="23702539" w:rsidR="00C43D03" w:rsidRDefault="00F77A2D" w:rsidP="00F77A2D">
      <w:pPr>
        <w:pStyle w:val="ListParagraph"/>
        <w:numPr>
          <w:ilvl w:val="1"/>
          <w:numId w:val="26"/>
        </w:numPr>
        <w:spacing w:line="276" w:lineRule="auto"/>
      </w:pPr>
      <w:r>
        <w:t>(</w:t>
      </w:r>
      <w:r w:rsidRPr="006D36CA">
        <w:rPr>
          <w:u w:val="single"/>
        </w:rPr>
        <w:t>DriverID</w:t>
      </w:r>
      <w:r>
        <w:t>, FirstName, LastName, Email, ContactNumber, Password</w:t>
      </w:r>
      <w:r w:rsidR="00107901">
        <w:t>,</w:t>
      </w:r>
      <w:r w:rsidR="007E09FE" w:rsidRPr="007E09FE">
        <w:t xml:space="preserve"> </w:t>
      </w:r>
      <w:r w:rsidR="007E09FE">
        <w:t>TotalRidesDone, TotalRidesCancelled,</w:t>
      </w:r>
      <w:r w:rsidR="00107901">
        <w:t xml:space="preserve"> </w:t>
      </w:r>
      <w:r w:rsidR="00AA4260">
        <w:t>Salary,</w:t>
      </w:r>
      <w:r w:rsidR="005727C6" w:rsidRPr="005727C6">
        <w:t xml:space="preserve"> </w:t>
      </w:r>
      <w:r w:rsidR="005727C6">
        <w:t>CurrentRideTypeID</w:t>
      </w:r>
      <w:r>
        <w:t>)</w:t>
      </w:r>
    </w:p>
    <w:p w14:paraId="432CEF13" w14:textId="1D7C4422" w:rsidR="000C7B8E" w:rsidRDefault="000C7B8E" w:rsidP="00327D2A">
      <w:pPr>
        <w:pStyle w:val="ListParagraph"/>
        <w:numPr>
          <w:ilvl w:val="0"/>
          <w:numId w:val="26"/>
        </w:numPr>
        <w:spacing w:line="276" w:lineRule="auto"/>
      </w:pPr>
      <w:r>
        <w:t>Drivers.Driver</w:t>
      </w:r>
      <w:r w:rsidR="003F500A">
        <w:t>D</w:t>
      </w:r>
      <w:r w:rsidR="00704542">
        <w:t>etails</w:t>
      </w:r>
      <w:r>
        <w:t xml:space="preserve"> </w:t>
      </w:r>
      <w:r w:rsidRPr="00526127">
        <w:rPr>
          <w:i/>
          <w:iCs/>
        </w:rPr>
        <w:t>(</w:t>
      </w:r>
      <w:r w:rsidR="00526127" w:rsidRPr="00526127">
        <w:rPr>
          <w:i/>
          <w:iCs/>
        </w:rPr>
        <w:t>Details of all Drivers</w:t>
      </w:r>
      <w:r w:rsidR="00526127">
        <w:rPr>
          <w:i/>
          <w:iCs/>
        </w:rPr>
        <w:t xml:space="preserve"> e.g., document links, address,</w:t>
      </w:r>
      <w:r w:rsidR="001A7579">
        <w:rPr>
          <w:i/>
          <w:iCs/>
        </w:rPr>
        <w:t xml:space="preserve"> Salary,</w:t>
      </w:r>
      <w:r w:rsidR="00526127">
        <w:rPr>
          <w:i/>
          <w:iCs/>
        </w:rPr>
        <w:t xml:space="preserve"> etc.</w:t>
      </w:r>
      <w:r w:rsidRPr="00526127">
        <w:rPr>
          <w:i/>
          <w:iCs/>
        </w:rPr>
        <w:t>)</w:t>
      </w:r>
    </w:p>
    <w:p w14:paraId="2D6F4F47" w14:textId="0D4F6894" w:rsidR="00C43D03" w:rsidRDefault="00DF0AB1" w:rsidP="00C43D03">
      <w:pPr>
        <w:pStyle w:val="ListParagraph"/>
        <w:numPr>
          <w:ilvl w:val="1"/>
          <w:numId w:val="26"/>
        </w:numPr>
        <w:spacing w:line="276" w:lineRule="auto"/>
      </w:pPr>
      <w:r>
        <w:t>(</w:t>
      </w:r>
      <w:r w:rsidR="00A71137" w:rsidRPr="006D36CA">
        <w:rPr>
          <w:u w:val="dash"/>
        </w:rPr>
        <w:t>DriverID</w:t>
      </w:r>
      <w:r w:rsidR="00A71137">
        <w:t xml:space="preserve">, </w:t>
      </w:r>
      <w:r w:rsidR="00DD255C">
        <w:t>DrivingLicense, AadharCard, PanCard, OtherDocument,</w:t>
      </w:r>
      <w:r w:rsidR="007E09FE" w:rsidRPr="007E09FE">
        <w:t xml:space="preserve"> </w:t>
      </w:r>
      <w:r w:rsidR="007E09FE">
        <w:t>CurrentAddress, Country, PermenantAddress</w:t>
      </w:r>
      <w:r w:rsidR="00A71137">
        <w:t>)</w:t>
      </w:r>
    </w:p>
    <w:p w14:paraId="5310FC84" w14:textId="12AA619C" w:rsidR="000C7B8E" w:rsidRDefault="000C7B8E" w:rsidP="00327D2A">
      <w:pPr>
        <w:pStyle w:val="ListParagraph"/>
        <w:numPr>
          <w:ilvl w:val="0"/>
          <w:numId w:val="26"/>
        </w:numPr>
        <w:spacing w:line="276" w:lineRule="auto"/>
      </w:pPr>
      <w:r>
        <w:t>Drivers.Vehicles</w:t>
      </w:r>
      <w:r w:rsidR="00526127">
        <w:t xml:space="preserve"> </w:t>
      </w:r>
      <w:r w:rsidR="00526127" w:rsidRPr="00526127">
        <w:rPr>
          <w:i/>
          <w:iCs/>
        </w:rPr>
        <w:t>(</w:t>
      </w:r>
      <w:r w:rsidR="00526127">
        <w:rPr>
          <w:i/>
          <w:iCs/>
        </w:rPr>
        <w:t>Vehicles data used by drivers</w:t>
      </w:r>
      <w:r w:rsidR="00526127" w:rsidRPr="00526127">
        <w:rPr>
          <w:i/>
          <w:iCs/>
        </w:rPr>
        <w:t>)</w:t>
      </w:r>
    </w:p>
    <w:p w14:paraId="23E6D080" w14:textId="17C952C7" w:rsidR="00C43D03" w:rsidRDefault="0074514B" w:rsidP="001F5845">
      <w:pPr>
        <w:pStyle w:val="ListParagraph"/>
        <w:numPr>
          <w:ilvl w:val="1"/>
          <w:numId w:val="26"/>
        </w:numPr>
        <w:spacing w:line="276" w:lineRule="auto"/>
      </w:pPr>
      <w:r>
        <w:t>(</w:t>
      </w:r>
      <w:r w:rsidRPr="006D36CA">
        <w:rPr>
          <w:u w:val="single"/>
        </w:rPr>
        <w:t>VehicleID</w:t>
      </w:r>
      <w:r>
        <w:t xml:space="preserve">, VehicleBrand, VehicleName, </w:t>
      </w:r>
      <w:r w:rsidR="00330485">
        <w:t xml:space="preserve">RegistrationNo, </w:t>
      </w:r>
      <w:r w:rsidR="00A7294A">
        <w:t xml:space="preserve">DocumentLink, </w:t>
      </w:r>
      <w:r w:rsidR="005A4B73">
        <w:t>VehicleType</w:t>
      </w:r>
      <w:r>
        <w:t>)</w:t>
      </w:r>
    </w:p>
    <w:p w14:paraId="0CD077DE" w14:textId="089DAC47" w:rsidR="000C7B8E" w:rsidRDefault="000C7B8E" w:rsidP="00327D2A">
      <w:pPr>
        <w:pStyle w:val="ListParagraph"/>
        <w:numPr>
          <w:ilvl w:val="0"/>
          <w:numId w:val="26"/>
        </w:numPr>
        <w:spacing w:line="276" w:lineRule="auto"/>
      </w:pPr>
      <w:r>
        <w:t>Drivers.Ratings</w:t>
      </w:r>
      <w:r w:rsidR="00526127">
        <w:t xml:space="preserve"> </w:t>
      </w:r>
      <w:r w:rsidR="00526127" w:rsidRPr="00526127">
        <w:rPr>
          <w:i/>
          <w:iCs/>
        </w:rPr>
        <w:t>(</w:t>
      </w:r>
      <w:r w:rsidR="00526127">
        <w:rPr>
          <w:i/>
          <w:iCs/>
        </w:rPr>
        <w:t>Drivers rating data given by Riders</w:t>
      </w:r>
      <w:r w:rsidR="00526127" w:rsidRPr="00526127">
        <w:rPr>
          <w:i/>
          <w:iCs/>
        </w:rPr>
        <w:t>)</w:t>
      </w:r>
    </w:p>
    <w:p w14:paraId="79581118" w14:textId="74B4AEE9" w:rsidR="00C43D03" w:rsidRDefault="00297D39" w:rsidP="003D072E">
      <w:pPr>
        <w:pStyle w:val="ListParagraph"/>
        <w:numPr>
          <w:ilvl w:val="1"/>
          <w:numId w:val="26"/>
        </w:numPr>
        <w:spacing w:line="276" w:lineRule="auto"/>
      </w:pPr>
      <w:r>
        <w:t>(</w:t>
      </w:r>
      <w:r w:rsidRPr="006D36CA">
        <w:rPr>
          <w:u w:val="single"/>
        </w:rPr>
        <w:t>RatingID</w:t>
      </w:r>
      <w:r>
        <w:t xml:space="preserve">, DriverID, </w:t>
      </w:r>
      <w:r w:rsidR="00660A26">
        <w:t xml:space="preserve">RiderID, </w:t>
      </w:r>
      <w:r w:rsidR="00F32443">
        <w:t xml:space="preserve">TripID , </w:t>
      </w:r>
      <w:r>
        <w:t>Comments, MediaAttached, Rating)</w:t>
      </w:r>
    </w:p>
    <w:p w14:paraId="076E4F5F" w14:textId="77777777" w:rsidR="00D63B2A" w:rsidRPr="001A59E8" w:rsidRDefault="00D63B2A" w:rsidP="00D63B2A">
      <w:pPr>
        <w:pStyle w:val="ListParagraph"/>
        <w:numPr>
          <w:ilvl w:val="0"/>
          <w:numId w:val="26"/>
        </w:numPr>
        <w:spacing w:line="276" w:lineRule="auto"/>
      </w:pPr>
      <w:r>
        <w:t xml:space="preserve">Drivers.Incentives </w:t>
      </w:r>
      <w:r w:rsidRPr="00526127">
        <w:rPr>
          <w:i/>
          <w:iCs/>
        </w:rPr>
        <w:t>(Data of Incentives provided to Drivers)</w:t>
      </w:r>
    </w:p>
    <w:p w14:paraId="015A7CB1" w14:textId="22F9A063" w:rsidR="00D63B2A" w:rsidRDefault="00D63B2A" w:rsidP="00D63B2A">
      <w:pPr>
        <w:pStyle w:val="ListParagraph"/>
        <w:numPr>
          <w:ilvl w:val="1"/>
          <w:numId w:val="26"/>
        </w:numPr>
        <w:spacing w:line="276" w:lineRule="auto"/>
      </w:pPr>
      <w:r>
        <w:t>(</w:t>
      </w:r>
      <w:r w:rsidRPr="00E52610">
        <w:rPr>
          <w:u w:val="single"/>
        </w:rPr>
        <w:t>IncentiveID</w:t>
      </w:r>
      <w:r>
        <w:t>, Description, StartDate, EndDate)</w:t>
      </w:r>
    </w:p>
    <w:p w14:paraId="7085F27E" w14:textId="5FF20092" w:rsidR="00CB0000" w:rsidRPr="00F9745B" w:rsidRDefault="000C7B8E" w:rsidP="006F39A0">
      <w:pPr>
        <w:pStyle w:val="ListParagraph"/>
        <w:numPr>
          <w:ilvl w:val="0"/>
          <w:numId w:val="26"/>
        </w:numPr>
        <w:spacing w:line="276" w:lineRule="auto"/>
      </w:pPr>
      <w:r>
        <w:t>Drivers.</w:t>
      </w:r>
      <w:r w:rsidR="00F54A53">
        <w:t>Applicable</w:t>
      </w:r>
      <w:r>
        <w:t>Incentives</w:t>
      </w:r>
      <w:r w:rsidR="00526127">
        <w:t xml:space="preserve"> </w:t>
      </w:r>
      <w:r w:rsidR="00526127" w:rsidRPr="00526127">
        <w:rPr>
          <w:i/>
          <w:iCs/>
        </w:rPr>
        <w:t>(Data of Incentives provided to Drivers)</w:t>
      </w:r>
    </w:p>
    <w:p w14:paraId="16DAB34E" w14:textId="7C0365DB" w:rsidR="00F9745B" w:rsidRDefault="00F9745B" w:rsidP="00F9745B">
      <w:pPr>
        <w:pStyle w:val="ListParagraph"/>
        <w:numPr>
          <w:ilvl w:val="1"/>
          <w:numId w:val="26"/>
        </w:numPr>
        <w:spacing w:line="276" w:lineRule="auto"/>
      </w:pPr>
      <w:r>
        <w:t>(</w:t>
      </w:r>
      <w:r w:rsidR="005D6073" w:rsidRPr="00846A35">
        <w:rPr>
          <w:u w:val="dash"/>
        </w:rPr>
        <w:t>DriverID</w:t>
      </w:r>
      <w:r w:rsidR="005D6073">
        <w:t xml:space="preserve">, </w:t>
      </w:r>
      <w:r w:rsidRPr="00846A35">
        <w:rPr>
          <w:u w:val="dash"/>
        </w:rPr>
        <w:t>IncentiveID</w:t>
      </w:r>
      <w:r w:rsidR="00B60F0A">
        <w:t>,</w:t>
      </w:r>
      <w:r w:rsidR="005D6073">
        <w:t xml:space="preserve"> IsDisabled</w:t>
      </w:r>
      <w:r>
        <w:t>)</w:t>
      </w:r>
    </w:p>
    <w:p w14:paraId="037135DF" w14:textId="543EB754" w:rsidR="0052241C" w:rsidRPr="00092638" w:rsidRDefault="00DB603C" w:rsidP="0052241C">
      <w:pPr>
        <w:spacing w:line="276" w:lineRule="auto"/>
        <w:rPr>
          <w:sz w:val="18"/>
          <w:szCs w:val="18"/>
        </w:rPr>
      </w:pPr>
      <w:r w:rsidRPr="00092638">
        <w:rPr>
          <w:i/>
          <w:iCs/>
          <w:sz w:val="18"/>
          <w:szCs w:val="18"/>
        </w:rPr>
        <w:t>Note: CreatedAt &amp; ModifiedAt timestamps will be added to all tables.</w:t>
      </w:r>
    </w:p>
    <w:p w14:paraId="2A510D0F" w14:textId="06515D17" w:rsidR="00EA4129" w:rsidRDefault="00B20AE1" w:rsidP="00B20AE1">
      <w:pPr>
        <w:pStyle w:val="Heading2"/>
      </w:pPr>
      <w:r>
        <w:lastRenderedPageBreak/>
        <w:t>ER Diagram:</w:t>
      </w:r>
    </w:p>
    <w:p w14:paraId="7A6CDE92" w14:textId="77777777" w:rsidR="00B20AE1" w:rsidRPr="00B20AE1" w:rsidRDefault="00B20AE1" w:rsidP="00B20AE1"/>
    <w:p w14:paraId="00994DF9" w14:textId="4BE6B486" w:rsidR="00EA4129" w:rsidRDefault="00BA7CA0" w:rsidP="00EA4129">
      <w:pPr>
        <w:pStyle w:val="ListParagraph"/>
        <w:ind w:left="0"/>
      </w:pPr>
      <w:r>
        <w:rPr>
          <w:noProof/>
        </w:rPr>
        <w:drawing>
          <wp:inline distT="0" distB="0" distL="0" distR="0" wp14:anchorId="6CA8513E" wp14:editId="7D7F4C9E">
            <wp:extent cx="594360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9E49" w14:textId="053C11A5" w:rsidR="00F0786A" w:rsidRDefault="00F0786A" w:rsidP="00EA4129">
      <w:pPr>
        <w:pStyle w:val="ListParagraph"/>
        <w:ind w:left="0"/>
      </w:pPr>
    </w:p>
    <w:p w14:paraId="6C7D971E" w14:textId="4E580A06" w:rsidR="00F0786A" w:rsidRDefault="00F0786A" w:rsidP="00EA4129">
      <w:pPr>
        <w:pStyle w:val="ListParagraph"/>
        <w:ind w:left="0"/>
        <w:rPr>
          <w:rStyle w:val="Hyperlink"/>
        </w:rPr>
      </w:pPr>
      <w:r>
        <w:t xml:space="preserve">PDF: </w:t>
      </w:r>
      <w:hyperlink r:id="rId12" w:history="1">
        <w:r w:rsidRPr="00F0786A">
          <w:rPr>
            <w:rStyle w:val="Hyperlink"/>
          </w:rPr>
          <w:t>https://drive.google.com/file/d/1oPayB9RBH5RQsk9xsygPAWtDrPTKQVjB/view?usp=sharing</w:t>
        </w:r>
      </w:hyperlink>
    </w:p>
    <w:p w14:paraId="22857A73" w14:textId="75B74153" w:rsidR="004A4265" w:rsidRDefault="004A4265" w:rsidP="00EA4129">
      <w:pPr>
        <w:pStyle w:val="ListParagraph"/>
        <w:ind w:left="0"/>
        <w:rPr>
          <w:rStyle w:val="Hyperlink"/>
        </w:rPr>
      </w:pPr>
    </w:p>
    <w:p w14:paraId="3B7E6008" w14:textId="77777777" w:rsidR="00D94928" w:rsidRDefault="00D94928" w:rsidP="004A4265">
      <w:pPr>
        <w:pStyle w:val="Heading2"/>
      </w:pPr>
    </w:p>
    <w:p w14:paraId="246AD7FF" w14:textId="77777777" w:rsidR="00D94928" w:rsidRDefault="00D94928" w:rsidP="004A4265">
      <w:pPr>
        <w:pStyle w:val="Heading2"/>
      </w:pPr>
    </w:p>
    <w:p w14:paraId="12520C29" w14:textId="7A36D3DE" w:rsidR="004A4265" w:rsidRDefault="00490967" w:rsidP="004A4265">
      <w:pPr>
        <w:pStyle w:val="Heading2"/>
      </w:pPr>
      <w:r>
        <w:t xml:space="preserve">Estimated </w:t>
      </w:r>
      <w:r w:rsidR="004A4265">
        <w:t>Views:</w:t>
      </w:r>
    </w:p>
    <w:p w14:paraId="765F3078" w14:textId="124C0BEE" w:rsidR="001B4DE2" w:rsidRDefault="001B4DE2" w:rsidP="001B4DE2">
      <w:r>
        <w:tab/>
      </w:r>
    </w:p>
    <w:p w14:paraId="2F81DDE8" w14:textId="77777777" w:rsidR="00D6346E" w:rsidRPr="00CE2F72" w:rsidRDefault="00170353" w:rsidP="00170353">
      <w:pPr>
        <w:pStyle w:val="ListParagraph"/>
        <w:numPr>
          <w:ilvl w:val="0"/>
          <w:numId w:val="28"/>
        </w:numPr>
        <w:rPr>
          <w:rFonts w:cstheme="minorHAnsi"/>
          <w:i/>
          <w:iCs/>
          <w:sz w:val="28"/>
          <w:szCs w:val="28"/>
        </w:rPr>
      </w:pPr>
      <w:r w:rsidRPr="00CE2F72">
        <w:rPr>
          <w:rFonts w:cstheme="minorHAnsi"/>
          <w:color w:val="000000"/>
          <w:lang w:val="en-IN"/>
        </w:rPr>
        <w:t>Riders</w:t>
      </w:r>
      <w:r w:rsidRPr="00CE2F72">
        <w:rPr>
          <w:rFonts w:cstheme="minorHAnsi"/>
          <w:color w:val="808080"/>
          <w:lang w:val="en-IN"/>
        </w:rPr>
        <w:t>.</w:t>
      </w:r>
      <w:r w:rsidRPr="00CE2F72">
        <w:rPr>
          <w:rFonts w:cstheme="minorHAnsi"/>
          <w:color w:val="000000"/>
          <w:lang w:val="en-IN"/>
        </w:rPr>
        <w:t>vRiders</w:t>
      </w:r>
      <w:r w:rsidR="002122E1" w:rsidRPr="00CE2F72">
        <w:rPr>
          <w:rFonts w:cstheme="minorHAnsi"/>
          <w:color w:val="000000"/>
          <w:lang w:val="en-IN"/>
        </w:rPr>
        <w:t xml:space="preserve"> </w:t>
      </w:r>
    </w:p>
    <w:p w14:paraId="0A726C73" w14:textId="5E884010" w:rsidR="001B4DE2" w:rsidRPr="00CE2F72" w:rsidRDefault="002122E1" w:rsidP="00D6346E">
      <w:pPr>
        <w:pStyle w:val="ListParagraph"/>
        <w:numPr>
          <w:ilvl w:val="1"/>
          <w:numId w:val="28"/>
        </w:numPr>
        <w:rPr>
          <w:rFonts w:cstheme="minorHAnsi"/>
          <w:i/>
          <w:iCs/>
          <w:sz w:val="28"/>
          <w:szCs w:val="28"/>
        </w:rPr>
      </w:pPr>
      <w:r w:rsidRPr="00CE2F72">
        <w:rPr>
          <w:rFonts w:cstheme="minorHAnsi"/>
          <w:i/>
          <w:iCs/>
          <w:color w:val="000000"/>
          <w:lang w:val="en-IN"/>
        </w:rPr>
        <w:t>Modification</w:t>
      </w:r>
      <w:r w:rsidR="004D5981" w:rsidRPr="00CE2F72">
        <w:rPr>
          <w:rFonts w:cstheme="minorHAnsi"/>
          <w:i/>
          <w:iCs/>
          <w:color w:val="000000"/>
          <w:lang w:val="en-IN"/>
        </w:rPr>
        <w:t>, Data</w:t>
      </w:r>
      <w:r w:rsidR="00D66E59" w:rsidRPr="00CE2F72">
        <w:rPr>
          <w:rFonts w:cstheme="minorHAnsi"/>
          <w:i/>
          <w:iCs/>
          <w:color w:val="000000"/>
          <w:lang w:val="en-IN"/>
        </w:rPr>
        <w:t>-</w:t>
      </w:r>
      <w:r w:rsidR="004D5981" w:rsidRPr="00CE2F72">
        <w:rPr>
          <w:rFonts w:cstheme="minorHAnsi"/>
          <w:i/>
          <w:iCs/>
          <w:color w:val="000000"/>
          <w:lang w:val="en-IN"/>
        </w:rPr>
        <w:t>read</w:t>
      </w:r>
      <w:r w:rsidRPr="00CE2F72">
        <w:rPr>
          <w:rFonts w:cstheme="minorHAnsi"/>
          <w:i/>
          <w:iCs/>
          <w:color w:val="000000"/>
          <w:lang w:val="en-IN"/>
        </w:rPr>
        <w:t xml:space="preserve"> </w:t>
      </w:r>
      <w:r w:rsidR="00205B44" w:rsidRPr="00CE2F72">
        <w:rPr>
          <w:rFonts w:cstheme="minorHAnsi"/>
          <w:i/>
          <w:iCs/>
          <w:color w:val="000000"/>
          <w:lang w:val="en-IN"/>
        </w:rPr>
        <w:t xml:space="preserve">of </w:t>
      </w:r>
      <w:r w:rsidRPr="00CE2F72">
        <w:rPr>
          <w:rFonts w:cstheme="minorHAnsi"/>
          <w:i/>
          <w:iCs/>
          <w:color w:val="000000"/>
          <w:lang w:val="en-IN"/>
        </w:rPr>
        <w:t>data will happen through this view</w:t>
      </w:r>
      <w:r w:rsidR="0073634F" w:rsidRPr="00CE2F72">
        <w:rPr>
          <w:rFonts w:cstheme="minorHAnsi"/>
          <w:i/>
          <w:iCs/>
          <w:color w:val="000000"/>
          <w:lang w:val="en-IN"/>
        </w:rPr>
        <w:t>, does not contain important data like password</w:t>
      </w:r>
      <w:r w:rsidR="0075650D" w:rsidRPr="00CE2F72">
        <w:rPr>
          <w:rFonts w:cstheme="minorHAnsi"/>
          <w:i/>
          <w:iCs/>
          <w:color w:val="000000"/>
          <w:lang w:val="en-IN"/>
        </w:rPr>
        <w:t>s</w:t>
      </w:r>
    </w:p>
    <w:p w14:paraId="61583C0B" w14:textId="77777777" w:rsidR="00D6346E" w:rsidRPr="00CE2F72" w:rsidRDefault="00170353" w:rsidP="00E52D50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CE2F72">
        <w:rPr>
          <w:rFonts w:cstheme="minorHAnsi"/>
          <w:color w:val="000000"/>
          <w:lang w:val="en-IN"/>
        </w:rPr>
        <w:t>Drivers</w:t>
      </w:r>
      <w:r w:rsidRPr="00CE2F72">
        <w:rPr>
          <w:rFonts w:cstheme="minorHAnsi"/>
          <w:color w:val="808080"/>
          <w:lang w:val="en-IN"/>
        </w:rPr>
        <w:t>.</w:t>
      </w:r>
      <w:r w:rsidRPr="00CE2F72">
        <w:rPr>
          <w:rFonts w:cstheme="minorHAnsi"/>
          <w:color w:val="000000"/>
          <w:lang w:val="en-IN"/>
        </w:rPr>
        <w:t>vDrivers</w:t>
      </w:r>
      <w:r w:rsidR="00EB5D5E" w:rsidRPr="00CE2F72">
        <w:rPr>
          <w:rFonts w:cstheme="minorHAnsi"/>
          <w:color w:val="000000"/>
          <w:lang w:val="en-IN"/>
        </w:rPr>
        <w:t xml:space="preserve"> </w:t>
      </w:r>
    </w:p>
    <w:p w14:paraId="5765FF7B" w14:textId="4371F945" w:rsidR="00170353" w:rsidRPr="00CE2F72" w:rsidRDefault="00C00853" w:rsidP="00D6346E">
      <w:pPr>
        <w:pStyle w:val="ListParagraph"/>
        <w:numPr>
          <w:ilvl w:val="1"/>
          <w:numId w:val="28"/>
        </w:numPr>
        <w:rPr>
          <w:rFonts w:cstheme="minorHAnsi"/>
          <w:i/>
          <w:iCs/>
          <w:sz w:val="28"/>
          <w:szCs w:val="28"/>
        </w:rPr>
      </w:pPr>
      <w:r w:rsidRPr="00CE2F72">
        <w:rPr>
          <w:rFonts w:cstheme="minorHAnsi"/>
          <w:i/>
          <w:iCs/>
          <w:color w:val="000000"/>
          <w:lang w:val="en-IN"/>
        </w:rPr>
        <w:t>Modification, Data-read of data will happen through this view, does not contain important data like password</w:t>
      </w:r>
      <w:r w:rsidR="0075650D" w:rsidRPr="00CE2F72">
        <w:rPr>
          <w:rFonts w:cstheme="minorHAnsi"/>
          <w:i/>
          <w:iCs/>
          <w:color w:val="000000"/>
          <w:lang w:val="en-IN"/>
        </w:rPr>
        <w:t>s</w:t>
      </w:r>
    </w:p>
    <w:p w14:paraId="2380A08C" w14:textId="6F212A17" w:rsidR="00095619" w:rsidRPr="00CE2F72" w:rsidRDefault="00095619" w:rsidP="00170353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CE2F72">
        <w:rPr>
          <w:rFonts w:cstheme="minorHAnsi"/>
          <w:color w:val="000000"/>
          <w:lang w:val="en-IN"/>
        </w:rPr>
        <w:t>Riders</w:t>
      </w:r>
      <w:r w:rsidRPr="00CE2F72">
        <w:rPr>
          <w:rFonts w:cstheme="minorHAnsi"/>
          <w:color w:val="808080"/>
          <w:lang w:val="en-IN"/>
        </w:rPr>
        <w:t>.</w:t>
      </w:r>
      <w:r w:rsidRPr="00CE2F72">
        <w:rPr>
          <w:rFonts w:cstheme="minorHAnsi"/>
          <w:color w:val="000000"/>
          <w:lang w:val="en-IN"/>
        </w:rPr>
        <w:t>RiderCredentials</w:t>
      </w:r>
    </w:p>
    <w:p w14:paraId="4B35CF29" w14:textId="77777777" w:rsidR="005E33B0" w:rsidRPr="00CE2F72" w:rsidRDefault="00D12E74" w:rsidP="00AB2148">
      <w:pPr>
        <w:pStyle w:val="ListParagraph"/>
        <w:numPr>
          <w:ilvl w:val="1"/>
          <w:numId w:val="28"/>
        </w:numPr>
        <w:rPr>
          <w:rFonts w:cstheme="minorHAnsi"/>
          <w:i/>
          <w:iCs/>
          <w:sz w:val="28"/>
          <w:szCs w:val="28"/>
        </w:rPr>
      </w:pPr>
      <w:r w:rsidRPr="00CE2F72">
        <w:rPr>
          <w:rFonts w:cstheme="minorHAnsi"/>
          <w:i/>
          <w:iCs/>
          <w:color w:val="000000"/>
          <w:lang w:val="en-IN"/>
        </w:rPr>
        <w:t>Contains crucial data like password, but has restricted access to read only</w:t>
      </w:r>
    </w:p>
    <w:p w14:paraId="66589C94" w14:textId="719DBBAD" w:rsidR="00AB2148" w:rsidRPr="00CE2F72" w:rsidRDefault="00BA3005" w:rsidP="00AB2148">
      <w:pPr>
        <w:pStyle w:val="ListParagraph"/>
        <w:numPr>
          <w:ilvl w:val="1"/>
          <w:numId w:val="28"/>
        </w:numPr>
        <w:rPr>
          <w:rFonts w:cstheme="minorHAnsi"/>
          <w:i/>
          <w:iCs/>
          <w:sz w:val="28"/>
          <w:szCs w:val="28"/>
        </w:rPr>
      </w:pPr>
      <w:r w:rsidRPr="00CE2F72">
        <w:rPr>
          <w:rFonts w:cstheme="minorHAnsi"/>
          <w:i/>
          <w:iCs/>
          <w:color w:val="000000"/>
          <w:lang w:val="en-IN"/>
        </w:rPr>
        <w:t>insertion, deletion, modification</w:t>
      </w:r>
      <w:r w:rsidR="002A7108" w:rsidRPr="00CE2F72">
        <w:rPr>
          <w:rFonts w:cstheme="minorHAnsi"/>
          <w:i/>
          <w:iCs/>
          <w:color w:val="000000"/>
          <w:lang w:val="en-IN"/>
        </w:rPr>
        <w:t xml:space="preserve"> not allowed</w:t>
      </w:r>
    </w:p>
    <w:p w14:paraId="17B82728" w14:textId="40C58BA9" w:rsidR="00095619" w:rsidRPr="00CE2F72" w:rsidRDefault="00095619" w:rsidP="00170353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CE2F72">
        <w:rPr>
          <w:rFonts w:cstheme="minorHAnsi"/>
          <w:color w:val="000000"/>
          <w:lang w:val="en-IN"/>
        </w:rPr>
        <w:t>Drivers</w:t>
      </w:r>
      <w:r w:rsidRPr="00CE2F72">
        <w:rPr>
          <w:rFonts w:cstheme="minorHAnsi"/>
          <w:color w:val="808080"/>
          <w:lang w:val="en-IN"/>
        </w:rPr>
        <w:t>.</w:t>
      </w:r>
      <w:r w:rsidRPr="00CE2F72">
        <w:rPr>
          <w:rFonts w:cstheme="minorHAnsi"/>
          <w:color w:val="000000"/>
          <w:lang w:val="en-IN"/>
        </w:rPr>
        <w:t>DriverCredentials</w:t>
      </w:r>
    </w:p>
    <w:p w14:paraId="2F1BEE2B" w14:textId="77777777" w:rsidR="005E33B0" w:rsidRPr="00CE2F72" w:rsidRDefault="00C9445D" w:rsidP="00C9445D">
      <w:pPr>
        <w:pStyle w:val="ListParagraph"/>
        <w:numPr>
          <w:ilvl w:val="1"/>
          <w:numId w:val="28"/>
        </w:numPr>
        <w:rPr>
          <w:rFonts w:cstheme="minorHAnsi"/>
          <w:i/>
          <w:iCs/>
          <w:sz w:val="28"/>
          <w:szCs w:val="28"/>
        </w:rPr>
      </w:pPr>
      <w:r w:rsidRPr="00CE2F72">
        <w:rPr>
          <w:rFonts w:cstheme="minorHAnsi"/>
          <w:i/>
          <w:iCs/>
          <w:color w:val="000000"/>
          <w:lang w:val="en-IN"/>
        </w:rPr>
        <w:t>Contains crucial data like password, but has restricted access to read only</w:t>
      </w:r>
    </w:p>
    <w:p w14:paraId="758BA50A" w14:textId="0F00DC9B" w:rsidR="00C9445D" w:rsidRPr="00CE2F72" w:rsidRDefault="00C9445D" w:rsidP="00C9445D">
      <w:pPr>
        <w:pStyle w:val="ListParagraph"/>
        <w:numPr>
          <w:ilvl w:val="1"/>
          <w:numId w:val="28"/>
        </w:numPr>
        <w:rPr>
          <w:rFonts w:cstheme="minorHAnsi"/>
          <w:i/>
          <w:iCs/>
          <w:sz w:val="28"/>
          <w:szCs w:val="28"/>
        </w:rPr>
      </w:pPr>
      <w:r w:rsidRPr="00CE2F72">
        <w:rPr>
          <w:rFonts w:cstheme="minorHAnsi"/>
          <w:i/>
          <w:iCs/>
          <w:color w:val="000000"/>
          <w:lang w:val="en-IN"/>
        </w:rPr>
        <w:t>insertion, deletion, modification not allowed</w:t>
      </w:r>
    </w:p>
    <w:p w14:paraId="50EFF25E" w14:textId="62D322AE" w:rsidR="006D44CE" w:rsidRPr="00CE2F72" w:rsidRDefault="006D44CE" w:rsidP="00170353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CE2F72">
        <w:rPr>
          <w:rFonts w:cstheme="minorHAnsi"/>
          <w:color w:val="000000"/>
          <w:lang w:val="en-IN"/>
        </w:rPr>
        <w:t>vCurrentTrips</w:t>
      </w:r>
    </w:p>
    <w:p w14:paraId="42AA70B2" w14:textId="602C253D" w:rsidR="009B3D75" w:rsidRPr="00CE2F72" w:rsidRDefault="009B3D75" w:rsidP="00C74A9E">
      <w:pPr>
        <w:pStyle w:val="ListParagraph"/>
        <w:numPr>
          <w:ilvl w:val="1"/>
          <w:numId w:val="28"/>
        </w:numPr>
        <w:rPr>
          <w:rFonts w:cstheme="minorHAnsi"/>
          <w:i/>
          <w:iCs/>
          <w:sz w:val="28"/>
          <w:szCs w:val="28"/>
        </w:rPr>
      </w:pPr>
      <w:r w:rsidRPr="00CE2F72">
        <w:rPr>
          <w:rFonts w:cstheme="minorHAnsi"/>
          <w:i/>
          <w:iCs/>
          <w:color w:val="000000"/>
          <w:lang w:val="en-IN"/>
        </w:rPr>
        <w:t>Contains data of ongoing trips</w:t>
      </w:r>
      <w:r w:rsidR="00C74A9E" w:rsidRPr="00CE2F72">
        <w:rPr>
          <w:rFonts w:cstheme="minorHAnsi"/>
          <w:i/>
          <w:iCs/>
          <w:color w:val="000000"/>
          <w:lang w:val="en-IN"/>
        </w:rPr>
        <w:t xml:space="preserve"> only</w:t>
      </w:r>
      <w:r w:rsidR="00AD4532" w:rsidRPr="00CE2F72">
        <w:rPr>
          <w:rFonts w:cstheme="minorHAnsi"/>
          <w:i/>
          <w:iCs/>
          <w:color w:val="000000"/>
          <w:lang w:val="en-IN"/>
        </w:rPr>
        <w:t xml:space="preserve"> i.e., Status = ‘Current’</w:t>
      </w:r>
    </w:p>
    <w:p w14:paraId="61B209AE" w14:textId="75D5C21E" w:rsidR="00237642" w:rsidRDefault="00237642" w:rsidP="004A4265"/>
    <w:p w14:paraId="2484DCEE" w14:textId="77777777" w:rsidR="001C2555" w:rsidRDefault="001C2555" w:rsidP="004A4265"/>
    <w:p w14:paraId="39FA4876" w14:textId="61723985" w:rsidR="00FC5CFA" w:rsidRDefault="00FC5CFA" w:rsidP="00FC5CFA">
      <w:pPr>
        <w:pStyle w:val="Heading2"/>
      </w:pPr>
      <w:r>
        <w:t>Estimated Stored Procedures:</w:t>
      </w:r>
    </w:p>
    <w:p w14:paraId="761594E8" w14:textId="34FE7035" w:rsidR="00FC5CFA" w:rsidRDefault="00FC5CFA" w:rsidP="00FC5CFA"/>
    <w:p w14:paraId="202378B3" w14:textId="4BBDE58A" w:rsidR="00FC5CFA" w:rsidRPr="00313FAD" w:rsidRDefault="00414583" w:rsidP="00A46B4B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Riders</w:t>
      </w:r>
      <w:r w:rsidRPr="00313FAD">
        <w:rPr>
          <w:rFonts w:cstheme="minorHAnsi"/>
          <w:color w:val="808080"/>
          <w:lang w:val="en-IN"/>
        </w:rPr>
        <w:t>.</w:t>
      </w:r>
      <w:r w:rsidRPr="00313FAD">
        <w:rPr>
          <w:rFonts w:cstheme="minorHAnsi"/>
          <w:color w:val="000000"/>
          <w:lang w:val="en-IN"/>
        </w:rPr>
        <w:t>usp_SaveRiderData</w:t>
      </w:r>
    </w:p>
    <w:p w14:paraId="4F1BC050" w14:textId="0D89F632" w:rsidR="00414583" w:rsidRPr="00313FAD" w:rsidRDefault="00414583" w:rsidP="00A46B4B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Riders</w:t>
      </w:r>
      <w:r w:rsidRPr="00313FAD">
        <w:rPr>
          <w:rFonts w:cstheme="minorHAnsi"/>
          <w:color w:val="808080"/>
          <w:lang w:val="en-IN"/>
        </w:rPr>
        <w:t>.</w:t>
      </w:r>
      <w:r w:rsidRPr="00313FAD">
        <w:rPr>
          <w:rFonts w:cstheme="minorHAnsi"/>
          <w:color w:val="000000"/>
          <w:lang w:val="en-IN"/>
        </w:rPr>
        <w:t>usp_GetRiderData</w:t>
      </w:r>
    </w:p>
    <w:p w14:paraId="00B691AB" w14:textId="56782178" w:rsidR="00414583" w:rsidRPr="00313FAD" w:rsidRDefault="00414583" w:rsidP="00A46B4B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usp_SaveLocationData</w:t>
      </w:r>
    </w:p>
    <w:p w14:paraId="59A8D2A8" w14:textId="68D5127C" w:rsidR="00414583" w:rsidRPr="00313FAD" w:rsidRDefault="00414583" w:rsidP="00A46B4B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usp_GetLocationData</w:t>
      </w:r>
    </w:p>
    <w:p w14:paraId="5133058C" w14:textId="111F3E59" w:rsidR="00414583" w:rsidRPr="00313FAD" w:rsidRDefault="00414583" w:rsidP="00A46B4B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usp_GetRideTypesData</w:t>
      </w:r>
    </w:p>
    <w:p w14:paraId="76A7A084" w14:textId="262AB3FB" w:rsidR="00414583" w:rsidRPr="00313FAD" w:rsidRDefault="00414583" w:rsidP="00A46B4B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usp_SaveRideTypesData</w:t>
      </w:r>
    </w:p>
    <w:p w14:paraId="4F477D46" w14:textId="69CDB60F" w:rsidR="00414583" w:rsidRPr="00313FAD" w:rsidRDefault="00414583" w:rsidP="00A46B4B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usp_DeleteRideTypesData</w:t>
      </w:r>
    </w:p>
    <w:p w14:paraId="13CE5736" w14:textId="14D6EE99" w:rsidR="00E36B62" w:rsidRPr="00313FAD" w:rsidRDefault="00E36B62" w:rsidP="00A46B4B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usp_SaveNewTripData</w:t>
      </w:r>
    </w:p>
    <w:p w14:paraId="148C2A2B" w14:textId="5D0AF708" w:rsidR="00555293" w:rsidRPr="00313FAD" w:rsidRDefault="00555293" w:rsidP="00A46B4B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usp_UpdateTripData</w:t>
      </w:r>
    </w:p>
    <w:p w14:paraId="08B3E01A" w14:textId="16E4EC21" w:rsidR="00555293" w:rsidRPr="00313FAD" w:rsidRDefault="001B2962" w:rsidP="00A46B4B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Riders</w:t>
      </w:r>
      <w:r w:rsidRPr="00313FAD">
        <w:rPr>
          <w:rFonts w:cstheme="minorHAnsi"/>
          <w:color w:val="808080"/>
          <w:lang w:val="en-IN"/>
        </w:rPr>
        <w:t>.</w:t>
      </w:r>
      <w:r w:rsidRPr="00313FAD">
        <w:rPr>
          <w:rFonts w:cstheme="minorHAnsi"/>
          <w:color w:val="000000"/>
          <w:lang w:val="en-IN"/>
        </w:rPr>
        <w:t>usp_GetTripsData</w:t>
      </w:r>
    </w:p>
    <w:p w14:paraId="67437937" w14:textId="3F1DBA82" w:rsidR="00224E85" w:rsidRPr="00313FAD" w:rsidRDefault="00224E85" w:rsidP="00A46B4B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Riders</w:t>
      </w:r>
      <w:r w:rsidRPr="00313FAD">
        <w:rPr>
          <w:rFonts w:cstheme="minorHAnsi"/>
          <w:color w:val="808080"/>
          <w:lang w:val="en-IN"/>
        </w:rPr>
        <w:t>.</w:t>
      </w:r>
      <w:r w:rsidRPr="00313FAD">
        <w:rPr>
          <w:rFonts w:cstheme="minorHAnsi"/>
          <w:color w:val="000000"/>
          <w:lang w:val="en-IN"/>
        </w:rPr>
        <w:t>usp_GetCurrentTripData</w:t>
      </w:r>
    </w:p>
    <w:p w14:paraId="7288F0F4" w14:textId="5B0D3FB3" w:rsidR="005374B6" w:rsidRPr="00313FAD" w:rsidRDefault="005374B6" w:rsidP="00A46B4B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Riders</w:t>
      </w:r>
      <w:r w:rsidRPr="00313FAD">
        <w:rPr>
          <w:rFonts w:cstheme="minorHAnsi"/>
          <w:color w:val="808080"/>
          <w:lang w:val="en-IN"/>
        </w:rPr>
        <w:t>.</w:t>
      </w:r>
      <w:r w:rsidRPr="00313FAD">
        <w:rPr>
          <w:rFonts w:cstheme="minorHAnsi"/>
          <w:color w:val="000000"/>
          <w:lang w:val="en-IN"/>
        </w:rPr>
        <w:t>usp_SaveRatingData</w:t>
      </w:r>
    </w:p>
    <w:p w14:paraId="26518BAC" w14:textId="53B4A59F" w:rsidR="00CE6BE4" w:rsidRPr="00313FAD" w:rsidRDefault="00BA3ADC" w:rsidP="00A46B4B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Admins</w:t>
      </w:r>
      <w:r w:rsidRPr="00313FAD">
        <w:rPr>
          <w:rFonts w:cstheme="minorHAnsi"/>
          <w:color w:val="808080"/>
          <w:lang w:val="en-IN"/>
        </w:rPr>
        <w:t>.</w:t>
      </w:r>
      <w:r w:rsidRPr="00313FAD">
        <w:rPr>
          <w:rFonts w:cstheme="minorHAnsi"/>
          <w:color w:val="000000"/>
          <w:lang w:val="en-IN"/>
        </w:rPr>
        <w:t>usp_GetAllUsersData</w:t>
      </w:r>
    </w:p>
    <w:p w14:paraId="544295E8" w14:textId="15F0CE91" w:rsidR="00E86CF9" w:rsidRPr="00313FAD" w:rsidRDefault="00E86CF9" w:rsidP="00A46B4B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Admins</w:t>
      </w:r>
      <w:r w:rsidRPr="00313FAD">
        <w:rPr>
          <w:rFonts w:cstheme="minorHAnsi"/>
          <w:color w:val="808080"/>
          <w:lang w:val="en-IN"/>
        </w:rPr>
        <w:t>.</w:t>
      </w:r>
      <w:r w:rsidRPr="00313FAD">
        <w:rPr>
          <w:rFonts w:cstheme="minorHAnsi"/>
          <w:color w:val="000000"/>
          <w:lang w:val="en-IN"/>
        </w:rPr>
        <w:t>usp_BlockUnblockUser</w:t>
      </w:r>
    </w:p>
    <w:p w14:paraId="523160D9" w14:textId="08F64BCC" w:rsidR="00000CA0" w:rsidRPr="00313FAD" w:rsidRDefault="00000CA0" w:rsidP="00A46B4B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Drivers</w:t>
      </w:r>
      <w:r w:rsidRPr="00313FAD">
        <w:rPr>
          <w:rFonts w:cstheme="minorHAnsi"/>
          <w:color w:val="808080"/>
          <w:lang w:val="en-IN"/>
        </w:rPr>
        <w:t>.</w:t>
      </w:r>
      <w:r w:rsidRPr="00313FAD">
        <w:rPr>
          <w:rFonts w:cstheme="minorHAnsi"/>
          <w:color w:val="000000"/>
          <w:lang w:val="en-IN"/>
        </w:rPr>
        <w:t>usp_SaveDriverData</w:t>
      </w:r>
    </w:p>
    <w:p w14:paraId="6BC68961" w14:textId="6904BD8B" w:rsidR="00FB3E95" w:rsidRPr="00313FAD" w:rsidRDefault="00FB3E95" w:rsidP="00A46B4B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Drivers</w:t>
      </w:r>
      <w:r w:rsidRPr="00313FAD">
        <w:rPr>
          <w:rFonts w:cstheme="minorHAnsi"/>
          <w:color w:val="808080"/>
          <w:lang w:val="en-IN"/>
        </w:rPr>
        <w:t>.</w:t>
      </w:r>
      <w:r w:rsidRPr="00313FAD">
        <w:rPr>
          <w:rFonts w:cstheme="minorHAnsi"/>
          <w:color w:val="000000"/>
          <w:lang w:val="en-IN"/>
        </w:rPr>
        <w:t>usp_GetDriverData</w:t>
      </w:r>
    </w:p>
    <w:p w14:paraId="7E062376" w14:textId="72FE0D21" w:rsidR="00F3538F" w:rsidRPr="00F3538F" w:rsidRDefault="00725B2F" w:rsidP="00F3538F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313FAD">
        <w:rPr>
          <w:rFonts w:cstheme="minorHAnsi"/>
          <w:color w:val="000000"/>
          <w:lang w:val="en-IN"/>
        </w:rPr>
        <w:t>Drivers</w:t>
      </w:r>
      <w:r w:rsidRPr="00313FAD">
        <w:rPr>
          <w:rFonts w:cstheme="minorHAnsi"/>
          <w:color w:val="808080"/>
          <w:lang w:val="en-IN"/>
        </w:rPr>
        <w:t>.</w:t>
      </w:r>
      <w:r w:rsidRPr="00313FAD">
        <w:rPr>
          <w:rFonts w:cstheme="minorHAnsi"/>
          <w:color w:val="000000"/>
          <w:lang w:val="en-IN"/>
        </w:rPr>
        <w:t>usp_SaveVehicleData</w:t>
      </w:r>
    </w:p>
    <w:p w14:paraId="174AA041" w14:textId="6B888445" w:rsidR="00F3538F" w:rsidRDefault="00F3538F" w:rsidP="00F3538F">
      <w:pPr>
        <w:rPr>
          <w:rFonts w:cstheme="minorHAnsi"/>
          <w:sz w:val="28"/>
          <w:szCs w:val="28"/>
        </w:rPr>
      </w:pPr>
    </w:p>
    <w:p w14:paraId="6F4730E4" w14:textId="43C622A8" w:rsidR="00F3538F" w:rsidRDefault="00F3538F" w:rsidP="00F3538F">
      <w:pPr>
        <w:pStyle w:val="Heading2"/>
      </w:pPr>
      <w:r>
        <w:t xml:space="preserve">Future </w:t>
      </w:r>
      <w:r w:rsidR="0027054C">
        <w:t>Scope</w:t>
      </w:r>
      <w:r w:rsidR="00B154F6">
        <w:t xml:space="preserve"> of Modifications &amp; Additions</w:t>
      </w:r>
      <w:r>
        <w:t>:</w:t>
      </w:r>
    </w:p>
    <w:p w14:paraId="40E930BD" w14:textId="4CFF8B1E" w:rsidR="00F3538F" w:rsidRDefault="00F3538F" w:rsidP="00F3538F"/>
    <w:p w14:paraId="0288CA2E" w14:textId="550807EF" w:rsidR="00F3538F" w:rsidRDefault="005D4646" w:rsidP="00F3538F">
      <w:pPr>
        <w:pStyle w:val="ListParagraph"/>
        <w:numPr>
          <w:ilvl w:val="0"/>
          <w:numId w:val="31"/>
        </w:numPr>
      </w:pPr>
      <w:r>
        <w:t xml:space="preserve">Data of offer used by </w:t>
      </w:r>
      <w:r w:rsidR="0053534F">
        <w:t>rider</w:t>
      </w:r>
      <w:r>
        <w:t xml:space="preserve"> is not stored which can be stored</w:t>
      </w:r>
      <w:r w:rsidR="00050165">
        <w:t xml:space="preserve"> with the trips data.</w:t>
      </w:r>
    </w:p>
    <w:p w14:paraId="5B98023D" w14:textId="14C6054B" w:rsidR="00372713" w:rsidRDefault="0003139B" w:rsidP="00372713">
      <w:pPr>
        <w:pStyle w:val="ListParagraph"/>
        <w:numPr>
          <w:ilvl w:val="0"/>
          <w:numId w:val="31"/>
        </w:numPr>
      </w:pPr>
      <w:r>
        <w:t>Tables related to Customer Care System can be added.</w:t>
      </w:r>
    </w:p>
    <w:p w14:paraId="0BC5BA3C" w14:textId="3F5D089A" w:rsidR="00E76B1A" w:rsidRPr="00F3538F" w:rsidRDefault="009E769F" w:rsidP="00372713">
      <w:pPr>
        <w:pStyle w:val="ListParagraph"/>
        <w:numPr>
          <w:ilvl w:val="0"/>
          <w:numId w:val="31"/>
        </w:numPr>
      </w:pPr>
      <w:r>
        <w:t>S</w:t>
      </w:r>
      <w:r w:rsidR="00E76B1A">
        <w:t>tored Procedures to Insert, Update, Delete are not implemented</w:t>
      </w:r>
      <w:r w:rsidR="00E14AC9">
        <w:t xml:space="preserve"> </w:t>
      </w:r>
      <w:r>
        <w:t>for some tables</w:t>
      </w:r>
      <w:r w:rsidR="00E23A6D">
        <w:t xml:space="preserve"> </w:t>
      </w:r>
      <w:r w:rsidR="00E14AC9">
        <w:t xml:space="preserve">which can be </w:t>
      </w:r>
      <w:r w:rsidR="00E14AC9">
        <w:t>implemented</w:t>
      </w:r>
      <w:r w:rsidR="00F34413">
        <w:t xml:space="preserve"> later</w:t>
      </w:r>
      <w:r w:rsidR="00E15B6C">
        <w:t xml:space="preserve"> as per requirement</w:t>
      </w:r>
      <w:r w:rsidR="00E76B1A">
        <w:t>.</w:t>
      </w:r>
    </w:p>
    <w:sectPr w:rsidR="00E76B1A" w:rsidRPr="00F3538F" w:rsidSect="00F0786A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19C89" w14:textId="77777777" w:rsidR="00B076A4" w:rsidRDefault="00B076A4" w:rsidP="007443F7">
      <w:r>
        <w:separator/>
      </w:r>
    </w:p>
  </w:endnote>
  <w:endnote w:type="continuationSeparator" w:id="0">
    <w:p w14:paraId="5BFC9B74" w14:textId="77777777" w:rsidR="00B076A4" w:rsidRDefault="00B076A4" w:rsidP="0074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FE5CE" w14:textId="77777777" w:rsidR="00B076A4" w:rsidRDefault="00B076A4" w:rsidP="007443F7">
      <w:r>
        <w:separator/>
      </w:r>
    </w:p>
  </w:footnote>
  <w:footnote w:type="continuationSeparator" w:id="0">
    <w:p w14:paraId="369349A8" w14:textId="77777777" w:rsidR="00B076A4" w:rsidRDefault="00B076A4" w:rsidP="00744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C72C30"/>
    <w:multiLevelType w:val="hybridMultilevel"/>
    <w:tmpl w:val="F1EC8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2B36213"/>
    <w:multiLevelType w:val="hybridMultilevel"/>
    <w:tmpl w:val="75049C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5D6D2A"/>
    <w:multiLevelType w:val="hybridMultilevel"/>
    <w:tmpl w:val="4D32CA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80D099D"/>
    <w:multiLevelType w:val="hybridMultilevel"/>
    <w:tmpl w:val="EB4C7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93628F"/>
    <w:multiLevelType w:val="hybridMultilevel"/>
    <w:tmpl w:val="BFF4A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F1045C5"/>
    <w:multiLevelType w:val="hybridMultilevel"/>
    <w:tmpl w:val="D6669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0651B"/>
    <w:multiLevelType w:val="hybridMultilevel"/>
    <w:tmpl w:val="2CC61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021745"/>
    <w:multiLevelType w:val="hybridMultilevel"/>
    <w:tmpl w:val="F1B09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8"/>
  </w:num>
  <w:num w:numId="5">
    <w:abstractNumId w:val="14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5"/>
  </w:num>
  <w:num w:numId="21">
    <w:abstractNumId w:val="21"/>
  </w:num>
  <w:num w:numId="22">
    <w:abstractNumId w:val="11"/>
  </w:num>
  <w:num w:numId="23">
    <w:abstractNumId w:val="30"/>
  </w:num>
  <w:num w:numId="24">
    <w:abstractNumId w:val="17"/>
  </w:num>
  <w:num w:numId="25">
    <w:abstractNumId w:val="26"/>
  </w:num>
  <w:num w:numId="26">
    <w:abstractNumId w:val="19"/>
  </w:num>
  <w:num w:numId="27">
    <w:abstractNumId w:val="22"/>
  </w:num>
  <w:num w:numId="28">
    <w:abstractNumId w:val="29"/>
  </w:num>
  <w:num w:numId="29">
    <w:abstractNumId w:val="13"/>
  </w:num>
  <w:num w:numId="30">
    <w:abstractNumId w:val="1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F7"/>
    <w:rsid w:val="00000CA0"/>
    <w:rsid w:val="00000D21"/>
    <w:rsid w:val="00020F98"/>
    <w:rsid w:val="00023C3E"/>
    <w:rsid w:val="0003139B"/>
    <w:rsid w:val="0004137F"/>
    <w:rsid w:val="00050165"/>
    <w:rsid w:val="00052BA5"/>
    <w:rsid w:val="00071F27"/>
    <w:rsid w:val="00080EC1"/>
    <w:rsid w:val="00081255"/>
    <w:rsid w:val="00092638"/>
    <w:rsid w:val="00095619"/>
    <w:rsid w:val="000A3AFC"/>
    <w:rsid w:val="000A7B6B"/>
    <w:rsid w:val="000B22E3"/>
    <w:rsid w:val="000C7B8E"/>
    <w:rsid w:val="000E76B6"/>
    <w:rsid w:val="0010350A"/>
    <w:rsid w:val="00107901"/>
    <w:rsid w:val="00121C01"/>
    <w:rsid w:val="00121D69"/>
    <w:rsid w:val="00127BDC"/>
    <w:rsid w:val="0013794E"/>
    <w:rsid w:val="00141944"/>
    <w:rsid w:val="00170353"/>
    <w:rsid w:val="001800A5"/>
    <w:rsid w:val="0019472B"/>
    <w:rsid w:val="001A44E3"/>
    <w:rsid w:val="001A59E8"/>
    <w:rsid w:val="001A7579"/>
    <w:rsid w:val="001B2962"/>
    <w:rsid w:val="001B4DE2"/>
    <w:rsid w:val="001C2555"/>
    <w:rsid w:val="001C7ACD"/>
    <w:rsid w:val="001D1693"/>
    <w:rsid w:val="001E602A"/>
    <w:rsid w:val="001F5845"/>
    <w:rsid w:val="00202834"/>
    <w:rsid w:val="00205B44"/>
    <w:rsid w:val="00206FEE"/>
    <w:rsid w:val="002122E1"/>
    <w:rsid w:val="002153FD"/>
    <w:rsid w:val="00224E85"/>
    <w:rsid w:val="00236290"/>
    <w:rsid w:val="00237642"/>
    <w:rsid w:val="0027054C"/>
    <w:rsid w:val="00274C82"/>
    <w:rsid w:val="00297D39"/>
    <w:rsid w:val="002A025E"/>
    <w:rsid w:val="002A7108"/>
    <w:rsid w:val="002D0F27"/>
    <w:rsid w:val="002E2077"/>
    <w:rsid w:val="002E4367"/>
    <w:rsid w:val="002E7816"/>
    <w:rsid w:val="002F7D6C"/>
    <w:rsid w:val="00304EDD"/>
    <w:rsid w:val="00313FAD"/>
    <w:rsid w:val="00315C1B"/>
    <w:rsid w:val="00327D2A"/>
    <w:rsid w:val="00330485"/>
    <w:rsid w:val="003356C0"/>
    <w:rsid w:val="00363A44"/>
    <w:rsid w:val="00372713"/>
    <w:rsid w:val="00373F0A"/>
    <w:rsid w:val="00391ADF"/>
    <w:rsid w:val="00396452"/>
    <w:rsid w:val="00396D13"/>
    <w:rsid w:val="003C25C1"/>
    <w:rsid w:val="003C5D48"/>
    <w:rsid w:val="003D072E"/>
    <w:rsid w:val="003F500A"/>
    <w:rsid w:val="00403673"/>
    <w:rsid w:val="0040578C"/>
    <w:rsid w:val="00410B38"/>
    <w:rsid w:val="00414583"/>
    <w:rsid w:val="00416A02"/>
    <w:rsid w:val="0042581D"/>
    <w:rsid w:val="00427C28"/>
    <w:rsid w:val="00464165"/>
    <w:rsid w:val="004770CF"/>
    <w:rsid w:val="00481D8C"/>
    <w:rsid w:val="00484C6D"/>
    <w:rsid w:val="00490967"/>
    <w:rsid w:val="004A4265"/>
    <w:rsid w:val="004D5981"/>
    <w:rsid w:val="004E1E39"/>
    <w:rsid w:val="00500672"/>
    <w:rsid w:val="0052241C"/>
    <w:rsid w:val="00526127"/>
    <w:rsid w:val="00527916"/>
    <w:rsid w:val="0053534F"/>
    <w:rsid w:val="005374B6"/>
    <w:rsid w:val="00555293"/>
    <w:rsid w:val="00567705"/>
    <w:rsid w:val="005716AC"/>
    <w:rsid w:val="005727C6"/>
    <w:rsid w:val="0057736B"/>
    <w:rsid w:val="0059286F"/>
    <w:rsid w:val="005A0CDE"/>
    <w:rsid w:val="005A49C6"/>
    <w:rsid w:val="005A4B73"/>
    <w:rsid w:val="005B4138"/>
    <w:rsid w:val="005B52C2"/>
    <w:rsid w:val="005D4646"/>
    <w:rsid w:val="005D6073"/>
    <w:rsid w:val="005D624C"/>
    <w:rsid w:val="005E33B0"/>
    <w:rsid w:val="005E37D4"/>
    <w:rsid w:val="005E525D"/>
    <w:rsid w:val="00633863"/>
    <w:rsid w:val="00640F84"/>
    <w:rsid w:val="00645252"/>
    <w:rsid w:val="00646B2F"/>
    <w:rsid w:val="00652507"/>
    <w:rsid w:val="00660A26"/>
    <w:rsid w:val="00661F28"/>
    <w:rsid w:val="00666C47"/>
    <w:rsid w:val="006D0AE8"/>
    <w:rsid w:val="006D36CA"/>
    <w:rsid w:val="006D3D74"/>
    <w:rsid w:val="006D44CE"/>
    <w:rsid w:val="006F39A0"/>
    <w:rsid w:val="00704542"/>
    <w:rsid w:val="007162E9"/>
    <w:rsid w:val="00717008"/>
    <w:rsid w:val="00720C0F"/>
    <w:rsid w:val="007225FA"/>
    <w:rsid w:val="00725B2F"/>
    <w:rsid w:val="00732824"/>
    <w:rsid w:val="0073634F"/>
    <w:rsid w:val="007443F7"/>
    <w:rsid w:val="0074514B"/>
    <w:rsid w:val="0075240D"/>
    <w:rsid w:val="0075650D"/>
    <w:rsid w:val="00764E54"/>
    <w:rsid w:val="00776905"/>
    <w:rsid w:val="00785E9F"/>
    <w:rsid w:val="00790877"/>
    <w:rsid w:val="00791398"/>
    <w:rsid w:val="007A1A23"/>
    <w:rsid w:val="007A2B33"/>
    <w:rsid w:val="007E09FE"/>
    <w:rsid w:val="007E237F"/>
    <w:rsid w:val="007F4039"/>
    <w:rsid w:val="007F5F72"/>
    <w:rsid w:val="007F6BA1"/>
    <w:rsid w:val="00803D1D"/>
    <w:rsid w:val="0082114D"/>
    <w:rsid w:val="00830418"/>
    <w:rsid w:val="0083569A"/>
    <w:rsid w:val="0084373C"/>
    <w:rsid w:val="00844D64"/>
    <w:rsid w:val="00845C41"/>
    <w:rsid w:val="00846A35"/>
    <w:rsid w:val="00873209"/>
    <w:rsid w:val="008A235B"/>
    <w:rsid w:val="008C71E1"/>
    <w:rsid w:val="008D3C96"/>
    <w:rsid w:val="008E1187"/>
    <w:rsid w:val="008F792D"/>
    <w:rsid w:val="00904D06"/>
    <w:rsid w:val="00910D6D"/>
    <w:rsid w:val="009216C9"/>
    <w:rsid w:val="00932DD7"/>
    <w:rsid w:val="00937AAA"/>
    <w:rsid w:val="00943995"/>
    <w:rsid w:val="00963745"/>
    <w:rsid w:val="00967AAA"/>
    <w:rsid w:val="009824AF"/>
    <w:rsid w:val="00992413"/>
    <w:rsid w:val="009969A0"/>
    <w:rsid w:val="009B3D75"/>
    <w:rsid w:val="009C6738"/>
    <w:rsid w:val="009D258D"/>
    <w:rsid w:val="009E769F"/>
    <w:rsid w:val="009F3F76"/>
    <w:rsid w:val="00A2037F"/>
    <w:rsid w:val="00A46B4B"/>
    <w:rsid w:val="00A55867"/>
    <w:rsid w:val="00A71137"/>
    <w:rsid w:val="00A7294A"/>
    <w:rsid w:val="00A8707B"/>
    <w:rsid w:val="00A9204E"/>
    <w:rsid w:val="00A934AD"/>
    <w:rsid w:val="00A94972"/>
    <w:rsid w:val="00AA0508"/>
    <w:rsid w:val="00AA4260"/>
    <w:rsid w:val="00AB2148"/>
    <w:rsid w:val="00AC4E43"/>
    <w:rsid w:val="00AD4532"/>
    <w:rsid w:val="00AD46E5"/>
    <w:rsid w:val="00B076A4"/>
    <w:rsid w:val="00B122DF"/>
    <w:rsid w:val="00B154F6"/>
    <w:rsid w:val="00B20AE1"/>
    <w:rsid w:val="00B35FF9"/>
    <w:rsid w:val="00B60F0A"/>
    <w:rsid w:val="00B82861"/>
    <w:rsid w:val="00B8705E"/>
    <w:rsid w:val="00B960CF"/>
    <w:rsid w:val="00B96B97"/>
    <w:rsid w:val="00BA3005"/>
    <w:rsid w:val="00BA3ADC"/>
    <w:rsid w:val="00BA7CA0"/>
    <w:rsid w:val="00BB2BA4"/>
    <w:rsid w:val="00BC544A"/>
    <w:rsid w:val="00BC7C5B"/>
    <w:rsid w:val="00C00046"/>
    <w:rsid w:val="00C00853"/>
    <w:rsid w:val="00C15195"/>
    <w:rsid w:val="00C210A9"/>
    <w:rsid w:val="00C30168"/>
    <w:rsid w:val="00C4128B"/>
    <w:rsid w:val="00C43D03"/>
    <w:rsid w:val="00C55898"/>
    <w:rsid w:val="00C64CB5"/>
    <w:rsid w:val="00C65E4A"/>
    <w:rsid w:val="00C74A9E"/>
    <w:rsid w:val="00C75A79"/>
    <w:rsid w:val="00C9445D"/>
    <w:rsid w:val="00CA3A4C"/>
    <w:rsid w:val="00CB0000"/>
    <w:rsid w:val="00CD398D"/>
    <w:rsid w:val="00CD5F38"/>
    <w:rsid w:val="00CE2F72"/>
    <w:rsid w:val="00CE567E"/>
    <w:rsid w:val="00CE6BE4"/>
    <w:rsid w:val="00D07157"/>
    <w:rsid w:val="00D12E74"/>
    <w:rsid w:val="00D6346E"/>
    <w:rsid w:val="00D63B2A"/>
    <w:rsid w:val="00D66E59"/>
    <w:rsid w:val="00D678B6"/>
    <w:rsid w:val="00D74159"/>
    <w:rsid w:val="00D80404"/>
    <w:rsid w:val="00D94404"/>
    <w:rsid w:val="00D94928"/>
    <w:rsid w:val="00D96C8C"/>
    <w:rsid w:val="00D96E7E"/>
    <w:rsid w:val="00DB603C"/>
    <w:rsid w:val="00DD255C"/>
    <w:rsid w:val="00DF0AB1"/>
    <w:rsid w:val="00DF36F2"/>
    <w:rsid w:val="00E14AC9"/>
    <w:rsid w:val="00E15B6C"/>
    <w:rsid w:val="00E169DA"/>
    <w:rsid w:val="00E23A6D"/>
    <w:rsid w:val="00E268ED"/>
    <w:rsid w:val="00E36B62"/>
    <w:rsid w:val="00E52610"/>
    <w:rsid w:val="00E52D50"/>
    <w:rsid w:val="00E5597B"/>
    <w:rsid w:val="00E67D88"/>
    <w:rsid w:val="00E76B1A"/>
    <w:rsid w:val="00E80A09"/>
    <w:rsid w:val="00E86CF9"/>
    <w:rsid w:val="00E95DA8"/>
    <w:rsid w:val="00EA3189"/>
    <w:rsid w:val="00EA4129"/>
    <w:rsid w:val="00EA650E"/>
    <w:rsid w:val="00EB5D5E"/>
    <w:rsid w:val="00EC1ED0"/>
    <w:rsid w:val="00EC3456"/>
    <w:rsid w:val="00ED1411"/>
    <w:rsid w:val="00EF190F"/>
    <w:rsid w:val="00F0786A"/>
    <w:rsid w:val="00F200EE"/>
    <w:rsid w:val="00F32443"/>
    <w:rsid w:val="00F34413"/>
    <w:rsid w:val="00F3538F"/>
    <w:rsid w:val="00F54A53"/>
    <w:rsid w:val="00F72897"/>
    <w:rsid w:val="00F77A2D"/>
    <w:rsid w:val="00F9745B"/>
    <w:rsid w:val="00FA4961"/>
    <w:rsid w:val="00FB2E23"/>
    <w:rsid w:val="00FB3E95"/>
    <w:rsid w:val="00FC20A1"/>
    <w:rsid w:val="00FC5CFA"/>
    <w:rsid w:val="00FE4525"/>
    <w:rsid w:val="00FF2D6A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EB16"/>
  <w15:chartTrackingRefBased/>
  <w15:docId w15:val="{5230B237-DEE9-43CF-87A2-BE2AEC6D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443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07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rive.google.com/file/d/1oPayB9RBH5RQsk9xsygPAWtDrPTKQVjB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it\AppData\Local\Microsoft\Office\16.0\DTS\en-US%7b72ABA672-08F1-4196-B74E-18872BFEA091%7d\%7bF321C10F-A552-4CC8-A901-578B1D9FB59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C38BBE8-C83A-4909-AA5D-39BF02A7E2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{F321C10F-A552-4CC8-A901-578B1D9FB598}tf02786999_win32</Template>
  <TotalTime>584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Milit</dc:creator>
  <cp:keywords/>
  <dc:description/>
  <cp:lastModifiedBy>Milit Panchasara</cp:lastModifiedBy>
  <cp:revision>284</cp:revision>
  <dcterms:created xsi:type="dcterms:W3CDTF">2021-03-25T14:53:00Z</dcterms:created>
  <dcterms:modified xsi:type="dcterms:W3CDTF">2021-04-01T14:15:00Z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